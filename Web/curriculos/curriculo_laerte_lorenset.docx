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832" w:rsidRPr="003D6C31" w:rsidRDefault="000B0C94" w:rsidP="00D73146">
      <w:pPr>
        <w:pStyle w:val="Ttulo1"/>
        <w:numPr>
          <w:ilvl w:val="0"/>
          <w:numId w:val="0"/>
        </w:numPr>
        <w:jc w:val="center"/>
        <w:rPr>
          <w:b w:val="0"/>
          <w:sz w:val="64"/>
          <w:szCs w:val="64"/>
        </w:rPr>
      </w:pPr>
      <w:r>
        <w:rPr>
          <w:b w:val="0"/>
          <w:noProof/>
          <w:sz w:val="64"/>
          <w:szCs w:val="6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742DFF" wp14:editId="2D1577B7">
                <wp:simplePos x="0" y="0"/>
                <wp:positionH relativeFrom="column">
                  <wp:posOffset>4025266</wp:posOffset>
                </wp:positionH>
                <wp:positionV relativeFrom="paragraph">
                  <wp:posOffset>108586</wp:posOffset>
                </wp:positionV>
                <wp:extent cx="1352550" cy="15621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EE3" w:rsidRDefault="00A00B7A" w:rsidP="00E63898">
                            <w:pPr>
                              <w:ind w:hanging="142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33844EB" wp14:editId="50B8DC4A">
                                  <wp:extent cx="1543050" cy="1549672"/>
                                  <wp:effectExtent l="0" t="0" r="0" b="0"/>
                                  <wp:docPr id="1" name="Imagem 1" descr="A imagem pode conter: 1 pesso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 imagem pode conter: 1 pesso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4154" cy="1550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6.95pt;margin-top:8.55pt;width:106.5pt;height:12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">
                <v:textbox>
                  <w:txbxContent>
                    <w:p w:rsidR="00592EE3" w:rsidRDefault="00A00B7A" w:rsidP="00E63898">
                      <w:pPr>
                        <w:ind w:hanging="142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33844EB" wp14:editId="50B8DC4A">
                            <wp:extent cx="1543050" cy="1549672"/>
                            <wp:effectExtent l="0" t="0" r="0" b="0"/>
                            <wp:docPr id="1" name="Imagem 1" descr="A imagem pode conter: 1 pesso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 imagem pode conter: 1 pesso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4154" cy="1550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C2F9A" w:rsidRPr="003D6C31">
        <w:rPr>
          <w:b w:val="0"/>
          <w:sz w:val="64"/>
          <w:szCs w:val="64"/>
        </w:rPr>
        <w:t>Currículo</w:t>
      </w:r>
    </w:p>
    <w:p w:rsidR="009A1832" w:rsidRPr="003D6C31" w:rsidRDefault="009A1832" w:rsidP="00891339">
      <w:pPr>
        <w:pStyle w:val="Ttulo1"/>
        <w:tabs>
          <w:tab w:val="left" w:pos="0"/>
        </w:tabs>
        <w:spacing w:after="0"/>
        <w:rPr>
          <w:sz w:val="44"/>
          <w:szCs w:val="44"/>
        </w:rPr>
      </w:pPr>
      <w:r w:rsidRPr="003D6C31">
        <w:rPr>
          <w:sz w:val="44"/>
          <w:szCs w:val="44"/>
        </w:rPr>
        <w:t>Laerte Lorenset</w:t>
      </w:r>
    </w:p>
    <w:tbl>
      <w:tblPr>
        <w:tblW w:w="0" w:type="auto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60"/>
        <w:gridCol w:w="130"/>
      </w:tblGrid>
      <w:tr w:rsidR="009A1832" w:rsidRPr="00AF4987" w:rsidTr="005A7AD2">
        <w:trPr>
          <w:trHeight w:val="574"/>
        </w:trPr>
        <w:tc>
          <w:tcPr>
            <w:tcW w:w="0" w:type="auto"/>
            <w:vAlign w:val="center"/>
          </w:tcPr>
          <w:p w:rsidR="00590BDD" w:rsidRPr="00590BDD" w:rsidRDefault="00F80389" w:rsidP="005A7AD2">
            <w:pPr>
              <w:pStyle w:val="Cabealho"/>
              <w:snapToGrid w:val="0"/>
              <w:rPr>
                <w:sz w:val="24"/>
              </w:rPr>
            </w:pPr>
            <w:r>
              <w:rPr>
                <w:b/>
                <w:sz w:val="24"/>
              </w:rPr>
              <w:t>Contato</w:t>
            </w:r>
            <w:r w:rsidR="009D6554">
              <w:rPr>
                <w:b/>
                <w:sz w:val="24"/>
              </w:rPr>
              <w:t>: (55) 9</w:t>
            </w:r>
            <w:r w:rsidR="00CE39F6">
              <w:rPr>
                <w:b/>
                <w:sz w:val="24"/>
              </w:rPr>
              <w:t xml:space="preserve"> 9707</w:t>
            </w:r>
            <w:r w:rsidR="009D6554">
              <w:rPr>
                <w:b/>
                <w:sz w:val="24"/>
              </w:rPr>
              <w:t>-</w:t>
            </w:r>
            <w:r w:rsidR="00CE39F6">
              <w:rPr>
                <w:b/>
                <w:sz w:val="24"/>
              </w:rPr>
              <w:t>6307</w:t>
            </w:r>
            <w:r w:rsidR="003036C8">
              <w:rPr>
                <w:b/>
                <w:sz w:val="24"/>
              </w:rPr>
              <w:t xml:space="preserve">   </w:t>
            </w:r>
            <w:r w:rsidR="004E0CCC">
              <w:rPr>
                <w:b/>
                <w:sz w:val="24"/>
              </w:rPr>
              <w:t xml:space="preserve"> </w:t>
            </w:r>
            <w:r w:rsidR="00891339">
              <w:rPr>
                <w:b/>
                <w:sz w:val="24"/>
              </w:rPr>
              <w:t>Recados: (47) 9 91</w:t>
            </w:r>
            <w:r w:rsidR="003036C8">
              <w:rPr>
                <w:b/>
                <w:sz w:val="24"/>
              </w:rPr>
              <w:t>38-6917</w:t>
            </w:r>
            <w:r w:rsidR="004E0CCC">
              <w:rPr>
                <w:b/>
                <w:sz w:val="24"/>
              </w:rPr>
              <w:t xml:space="preserve"> </w:t>
            </w:r>
          </w:p>
          <w:p w:rsidR="009D329F" w:rsidRPr="00952E64" w:rsidRDefault="00F24704" w:rsidP="005A7AD2">
            <w:pPr>
              <w:pStyle w:val="Cabealho"/>
              <w:tabs>
                <w:tab w:val="clear" w:pos="4818"/>
                <w:tab w:val="clear" w:pos="9637"/>
                <w:tab w:val="left" w:pos="1080"/>
              </w:tabs>
              <w:snapToGrid w:val="0"/>
              <w:rPr>
                <w:sz w:val="24"/>
              </w:rPr>
            </w:pPr>
            <w:r w:rsidRPr="00952E64">
              <w:rPr>
                <w:sz w:val="24"/>
              </w:rPr>
              <w:t>e-mail: lorenset.laerte@gmail.com</w:t>
            </w:r>
          </w:p>
          <w:p w:rsidR="00891339" w:rsidRDefault="004E0CCC" w:rsidP="005A7AD2">
            <w:pPr>
              <w:pStyle w:val="Cabealho"/>
              <w:snapToGrid w:val="0"/>
              <w:rPr>
                <w:sz w:val="24"/>
              </w:rPr>
            </w:pPr>
            <w:r>
              <w:rPr>
                <w:sz w:val="24"/>
              </w:rPr>
              <w:t>Rua Mário Bagatolli</w:t>
            </w:r>
            <w:r w:rsidR="00952E64">
              <w:rPr>
                <w:sz w:val="24"/>
              </w:rPr>
              <w:t>, N</w:t>
            </w:r>
            <w:r w:rsidR="00952E64">
              <w:rPr>
                <w:rFonts w:cs="Arial"/>
                <w:sz w:val="24"/>
              </w:rPr>
              <w:t xml:space="preserve">º </w:t>
            </w:r>
            <w:r>
              <w:rPr>
                <w:sz w:val="24"/>
              </w:rPr>
              <w:t xml:space="preserve">730. </w:t>
            </w:r>
            <w:r w:rsidR="00891339">
              <w:rPr>
                <w:sz w:val="24"/>
              </w:rPr>
              <w:t xml:space="preserve">Bairro </w:t>
            </w:r>
            <w:r>
              <w:rPr>
                <w:sz w:val="24"/>
              </w:rPr>
              <w:t xml:space="preserve">Schroeder </w:t>
            </w:r>
            <w:r w:rsidR="00891339">
              <w:rPr>
                <w:sz w:val="24"/>
              </w:rPr>
              <w:t>0</w:t>
            </w:r>
            <w:r>
              <w:rPr>
                <w:sz w:val="24"/>
              </w:rPr>
              <w:t>1.</w:t>
            </w:r>
            <w:r w:rsidR="00952E64">
              <w:rPr>
                <w:sz w:val="24"/>
              </w:rPr>
              <w:t xml:space="preserve"> </w:t>
            </w:r>
          </w:p>
          <w:p w:rsidR="00CE39F6" w:rsidRPr="00AF4987" w:rsidRDefault="004E0CCC" w:rsidP="005A7AD2">
            <w:pPr>
              <w:pStyle w:val="Cabealho"/>
              <w:snapToGrid w:val="0"/>
              <w:rPr>
                <w:sz w:val="24"/>
              </w:rPr>
            </w:pPr>
            <w:r>
              <w:rPr>
                <w:sz w:val="24"/>
              </w:rPr>
              <w:t>Schroeder - SC</w:t>
            </w:r>
            <w:r w:rsidR="009D329F">
              <w:rPr>
                <w:sz w:val="24"/>
              </w:rPr>
              <w:t>.</w:t>
            </w:r>
            <w:r w:rsidR="00891339">
              <w:rPr>
                <w:sz w:val="24"/>
              </w:rPr>
              <w:t xml:space="preserve">  CEP: 89275000</w:t>
            </w:r>
          </w:p>
        </w:tc>
        <w:tc>
          <w:tcPr>
            <w:tcW w:w="130" w:type="dxa"/>
            <w:vAlign w:val="center"/>
          </w:tcPr>
          <w:p w:rsidR="009A1832" w:rsidRPr="00AF4987" w:rsidRDefault="009A1832" w:rsidP="00891339">
            <w:pPr>
              <w:pStyle w:val="Cabealho"/>
              <w:snapToGrid w:val="0"/>
              <w:rPr>
                <w:b/>
                <w:sz w:val="24"/>
              </w:rPr>
            </w:pPr>
          </w:p>
          <w:p w:rsidR="009A1832" w:rsidRPr="00AF4987" w:rsidRDefault="009A1832" w:rsidP="00891339">
            <w:pPr>
              <w:pStyle w:val="Cabealho"/>
              <w:snapToGrid w:val="0"/>
              <w:rPr>
                <w:b/>
                <w:sz w:val="24"/>
              </w:rPr>
            </w:pPr>
          </w:p>
          <w:p w:rsidR="009A1832" w:rsidRPr="00AF4987" w:rsidRDefault="009A1832" w:rsidP="00891339">
            <w:pPr>
              <w:pStyle w:val="Cabealho"/>
              <w:snapToGrid w:val="0"/>
              <w:rPr>
                <w:sz w:val="24"/>
              </w:rPr>
            </w:pPr>
          </w:p>
        </w:tc>
        <w:bookmarkStart w:id="0" w:name="_GoBack"/>
        <w:bookmarkEnd w:id="0"/>
      </w:tr>
    </w:tbl>
    <w:p w:rsidR="009A1832" w:rsidRPr="00AF4987" w:rsidRDefault="009A1832" w:rsidP="003036C8">
      <w:pPr>
        <w:pStyle w:val="Corpodetexto"/>
        <w:spacing w:after="0"/>
        <w:rPr>
          <w:b/>
          <w:color w:val="FF0000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8498"/>
      </w:tblGrid>
      <w:tr w:rsidR="009A1832" w:rsidTr="005A7AD2">
        <w:trPr>
          <w:trHeight w:val="565"/>
        </w:trPr>
        <w:tc>
          <w:tcPr>
            <w:tcW w:w="0" w:type="auto"/>
            <w:gridSpan w:val="2"/>
          </w:tcPr>
          <w:p w:rsidR="009A1832" w:rsidRDefault="009A1832" w:rsidP="00110FFF">
            <w:pPr>
              <w:pStyle w:val="Categoria"/>
              <w:snapToGrid w:val="0"/>
              <w:spacing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Dados Pessoais</w:t>
            </w:r>
          </w:p>
        </w:tc>
      </w:tr>
      <w:tr w:rsidR="009A1832" w:rsidTr="000359F5">
        <w:trPr>
          <w:trHeight w:val="1522"/>
        </w:trPr>
        <w:tc>
          <w:tcPr>
            <w:tcW w:w="0" w:type="auto"/>
          </w:tcPr>
          <w:p w:rsidR="009A1832" w:rsidRDefault="009A1832" w:rsidP="00EF60C9">
            <w:pPr>
              <w:snapToGrid w:val="0"/>
            </w:pPr>
          </w:p>
        </w:tc>
        <w:tc>
          <w:tcPr>
            <w:tcW w:w="0" w:type="auto"/>
          </w:tcPr>
          <w:p w:rsidR="009A1832" w:rsidRPr="00AF4987" w:rsidRDefault="009A1832" w:rsidP="00110FFF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ind w:left="714" w:hanging="357"/>
              <w:rPr>
                <w:sz w:val="24"/>
              </w:rPr>
            </w:pPr>
            <w:r w:rsidRPr="00AF4987">
              <w:rPr>
                <w:sz w:val="24"/>
              </w:rPr>
              <w:t>Data de Nascimento: 31/05/1989.</w:t>
            </w:r>
          </w:p>
          <w:p w:rsidR="009A1832" w:rsidRPr="00AF4987" w:rsidRDefault="009D4B6B" w:rsidP="00110FFF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ind w:left="714" w:hanging="357"/>
              <w:rPr>
                <w:sz w:val="24"/>
              </w:rPr>
            </w:pPr>
            <w:r w:rsidRPr="00AF4987">
              <w:rPr>
                <w:sz w:val="24"/>
              </w:rPr>
              <w:t>Naturalidade</w:t>
            </w:r>
            <w:r w:rsidR="008C5B0C">
              <w:rPr>
                <w:sz w:val="24"/>
              </w:rPr>
              <w:t xml:space="preserve">: </w:t>
            </w:r>
            <w:r w:rsidR="000F6F0E">
              <w:rPr>
                <w:sz w:val="24"/>
              </w:rPr>
              <w:t>Horizontina</w:t>
            </w:r>
            <w:r w:rsidR="00851267">
              <w:rPr>
                <w:sz w:val="24"/>
              </w:rPr>
              <w:t xml:space="preserve"> – RS.</w:t>
            </w:r>
          </w:p>
          <w:p w:rsidR="009A1832" w:rsidRPr="00AF4987" w:rsidRDefault="009A1832" w:rsidP="00EF60C9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sz w:val="24"/>
              </w:rPr>
            </w:pPr>
            <w:r w:rsidRPr="00AF4987">
              <w:rPr>
                <w:sz w:val="24"/>
              </w:rPr>
              <w:t>Sexo: Masculino.</w:t>
            </w:r>
          </w:p>
          <w:p w:rsidR="008C5B0C" w:rsidRDefault="00962F9A" w:rsidP="006E00EC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Estado Civil: Casado.</w:t>
            </w:r>
          </w:p>
          <w:p w:rsidR="003D7086" w:rsidRPr="006E00EC" w:rsidRDefault="003D7086" w:rsidP="00110FFF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ind w:left="714" w:hanging="357"/>
              <w:rPr>
                <w:sz w:val="24"/>
              </w:rPr>
            </w:pPr>
            <w:r>
              <w:rPr>
                <w:sz w:val="24"/>
              </w:rPr>
              <w:t>CNH: AB</w:t>
            </w:r>
          </w:p>
        </w:tc>
      </w:tr>
      <w:tr w:rsidR="009A1832" w:rsidTr="005A7AD2">
        <w:trPr>
          <w:trHeight w:val="579"/>
        </w:trPr>
        <w:tc>
          <w:tcPr>
            <w:tcW w:w="0" w:type="auto"/>
            <w:gridSpan w:val="2"/>
          </w:tcPr>
          <w:p w:rsidR="009A1832" w:rsidRDefault="009A1832" w:rsidP="00110FFF">
            <w:pPr>
              <w:pStyle w:val="Categoria"/>
              <w:snapToGrid w:val="0"/>
              <w:spacing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Formação</w:t>
            </w:r>
          </w:p>
        </w:tc>
      </w:tr>
      <w:tr w:rsidR="009A1832" w:rsidTr="005A7AD2">
        <w:trPr>
          <w:trHeight w:val="3208"/>
        </w:trPr>
        <w:tc>
          <w:tcPr>
            <w:tcW w:w="0" w:type="auto"/>
          </w:tcPr>
          <w:p w:rsidR="009A1832" w:rsidRDefault="009A1832" w:rsidP="00EF60C9">
            <w:pPr>
              <w:snapToGrid w:val="0"/>
            </w:pPr>
          </w:p>
        </w:tc>
        <w:tc>
          <w:tcPr>
            <w:tcW w:w="0" w:type="auto"/>
          </w:tcPr>
          <w:p w:rsidR="00851267" w:rsidRPr="00CC2F9A" w:rsidRDefault="006D3856" w:rsidP="00C5472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napToGrid w:val="0"/>
              <w:spacing w:line="288" w:lineRule="auto"/>
              <w:ind w:left="714" w:hanging="357"/>
              <w:rPr>
                <w:sz w:val="24"/>
              </w:rPr>
            </w:pPr>
            <w:r w:rsidRPr="00E55499">
              <w:rPr>
                <w:b/>
                <w:sz w:val="28"/>
                <w:szCs w:val="28"/>
                <w:u w:val="single"/>
              </w:rPr>
              <w:t xml:space="preserve">Engenharia de </w:t>
            </w:r>
            <w:r w:rsidR="0024354D" w:rsidRPr="00E55499">
              <w:rPr>
                <w:b/>
                <w:sz w:val="28"/>
                <w:szCs w:val="28"/>
                <w:u w:val="single"/>
              </w:rPr>
              <w:t>Produção</w:t>
            </w:r>
            <w:r w:rsidR="0024354D">
              <w:rPr>
                <w:b/>
                <w:sz w:val="28"/>
                <w:szCs w:val="28"/>
                <w:u w:val="single"/>
              </w:rPr>
              <w:t>.</w:t>
            </w:r>
            <w:r w:rsidR="0024354D" w:rsidRPr="0024354D">
              <w:rPr>
                <w:b/>
                <w:sz w:val="28"/>
                <w:szCs w:val="28"/>
              </w:rPr>
              <w:t xml:space="preserve"> </w:t>
            </w:r>
            <w:r w:rsidR="00962F9A" w:rsidRPr="0024354D">
              <w:rPr>
                <w:sz w:val="24"/>
              </w:rPr>
              <w:t xml:space="preserve">Unopar. </w:t>
            </w:r>
            <w:r w:rsidR="00572827" w:rsidRPr="0024354D">
              <w:rPr>
                <w:sz w:val="24"/>
              </w:rPr>
              <w:t>(</w:t>
            </w:r>
            <w:r w:rsidR="00140DE4" w:rsidRPr="0024354D">
              <w:rPr>
                <w:sz w:val="24"/>
              </w:rPr>
              <w:t>3860 h</w:t>
            </w:r>
            <w:r w:rsidR="00572827" w:rsidRPr="0024354D">
              <w:rPr>
                <w:sz w:val="24"/>
              </w:rPr>
              <w:t>).</w:t>
            </w:r>
          </w:p>
          <w:p w:rsidR="001B7881" w:rsidRPr="001B7881" w:rsidRDefault="001B7881" w:rsidP="00C5472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napToGrid w:val="0"/>
              <w:spacing w:line="288" w:lineRule="auto"/>
              <w:ind w:left="714" w:hanging="357"/>
              <w:rPr>
                <w:sz w:val="24"/>
              </w:rPr>
            </w:pPr>
            <w:r w:rsidRPr="008902BA">
              <w:rPr>
                <w:b/>
                <w:sz w:val="28"/>
                <w:szCs w:val="28"/>
                <w:u w:val="single"/>
              </w:rPr>
              <w:t>Liderança e Motivação</w:t>
            </w:r>
            <w:r w:rsidR="008902BA" w:rsidRPr="008902BA">
              <w:rPr>
                <w:b/>
                <w:sz w:val="28"/>
                <w:szCs w:val="28"/>
                <w:u w:val="single"/>
              </w:rPr>
              <w:t>.</w:t>
            </w:r>
            <w:r w:rsidR="0024354D">
              <w:rPr>
                <w:b/>
                <w:sz w:val="28"/>
                <w:szCs w:val="28"/>
              </w:rPr>
              <w:t xml:space="preserve"> </w:t>
            </w:r>
            <w:r w:rsidR="0024354D">
              <w:rPr>
                <w:sz w:val="24"/>
              </w:rPr>
              <w:t>Unopar. (20 h</w:t>
            </w:r>
            <w:r w:rsidR="008902BA" w:rsidRPr="008902BA">
              <w:rPr>
                <w:sz w:val="24"/>
              </w:rPr>
              <w:t>).</w:t>
            </w:r>
          </w:p>
          <w:p w:rsidR="009A1832" w:rsidRPr="00AF4987" w:rsidRDefault="009A1832" w:rsidP="00C5472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napToGrid w:val="0"/>
              <w:spacing w:line="288" w:lineRule="auto"/>
              <w:ind w:left="714" w:hanging="357"/>
              <w:rPr>
                <w:sz w:val="24"/>
              </w:rPr>
            </w:pPr>
            <w:r w:rsidRPr="003D6C31">
              <w:rPr>
                <w:b/>
                <w:sz w:val="28"/>
                <w:szCs w:val="28"/>
                <w:u w:val="single"/>
              </w:rPr>
              <w:t>Técnico em Mecânica</w:t>
            </w:r>
            <w:r w:rsidR="008902BA">
              <w:rPr>
                <w:b/>
                <w:sz w:val="28"/>
                <w:szCs w:val="28"/>
                <w:u w:val="single"/>
              </w:rPr>
              <w:t xml:space="preserve"> Industrial.</w:t>
            </w:r>
            <w:r w:rsidR="003D6C31">
              <w:rPr>
                <w:sz w:val="24"/>
              </w:rPr>
              <w:t xml:space="preserve"> CFJL</w:t>
            </w:r>
            <w:r w:rsidR="006C0AC4">
              <w:rPr>
                <w:sz w:val="24"/>
              </w:rPr>
              <w:t>.</w:t>
            </w:r>
            <w:r w:rsidR="00587363">
              <w:rPr>
                <w:sz w:val="24"/>
              </w:rPr>
              <w:t xml:space="preserve"> </w:t>
            </w:r>
            <w:r w:rsidR="006C0AC4">
              <w:rPr>
                <w:sz w:val="24"/>
              </w:rPr>
              <w:t>(1600</w:t>
            </w:r>
            <w:r w:rsidR="00587363">
              <w:rPr>
                <w:sz w:val="24"/>
              </w:rPr>
              <w:t xml:space="preserve"> </w:t>
            </w:r>
            <w:r w:rsidR="0024354D">
              <w:rPr>
                <w:sz w:val="24"/>
              </w:rPr>
              <w:t>h</w:t>
            </w:r>
            <w:r w:rsidRPr="00FD5B5C">
              <w:rPr>
                <w:sz w:val="24"/>
              </w:rPr>
              <w:t>)</w:t>
            </w:r>
            <w:r w:rsidR="006D3856">
              <w:rPr>
                <w:sz w:val="24"/>
              </w:rPr>
              <w:t>.</w:t>
            </w:r>
          </w:p>
          <w:p w:rsidR="009A1832" w:rsidRPr="00AF4987" w:rsidRDefault="009A1832" w:rsidP="00C5472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napToGrid w:val="0"/>
              <w:spacing w:line="288" w:lineRule="auto"/>
              <w:ind w:left="714" w:hanging="357"/>
              <w:rPr>
                <w:sz w:val="24"/>
              </w:rPr>
            </w:pPr>
            <w:r w:rsidRPr="00AF4987">
              <w:rPr>
                <w:b/>
                <w:sz w:val="24"/>
              </w:rPr>
              <w:t>Mecânico Multifuncional</w:t>
            </w:r>
            <w:r w:rsidR="003D6C31">
              <w:rPr>
                <w:sz w:val="24"/>
              </w:rPr>
              <w:t xml:space="preserve">. </w:t>
            </w:r>
            <w:r w:rsidRPr="00AF4987">
              <w:rPr>
                <w:sz w:val="24"/>
              </w:rPr>
              <w:t xml:space="preserve">SENAI. </w:t>
            </w:r>
            <w:r w:rsidR="006C0AC4">
              <w:rPr>
                <w:sz w:val="24"/>
              </w:rPr>
              <w:t>(</w:t>
            </w:r>
            <w:r w:rsidR="00140DE4">
              <w:rPr>
                <w:sz w:val="24"/>
              </w:rPr>
              <w:t xml:space="preserve">400 </w:t>
            </w:r>
            <w:r w:rsidR="00140DE4" w:rsidRPr="00FD5B5C">
              <w:rPr>
                <w:sz w:val="24"/>
              </w:rPr>
              <w:t>h</w:t>
            </w:r>
            <w:r w:rsidRPr="00FD5B5C">
              <w:rPr>
                <w:sz w:val="24"/>
              </w:rPr>
              <w:t>)</w:t>
            </w:r>
            <w:r w:rsidR="006D3856">
              <w:rPr>
                <w:sz w:val="24"/>
              </w:rPr>
              <w:t>.</w:t>
            </w:r>
          </w:p>
          <w:p w:rsidR="009A1832" w:rsidRPr="00AF4987" w:rsidRDefault="009A1832" w:rsidP="00C5472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napToGrid w:val="0"/>
              <w:spacing w:line="288" w:lineRule="auto"/>
              <w:ind w:left="714" w:hanging="357"/>
              <w:rPr>
                <w:sz w:val="24"/>
              </w:rPr>
            </w:pPr>
            <w:r w:rsidRPr="00AF4987">
              <w:rPr>
                <w:b/>
                <w:sz w:val="24"/>
              </w:rPr>
              <w:t>Auxiliar de Mecânico Industrial</w:t>
            </w:r>
            <w:r w:rsidR="003D6C31">
              <w:rPr>
                <w:sz w:val="24"/>
              </w:rPr>
              <w:t xml:space="preserve">. </w:t>
            </w:r>
            <w:r w:rsidRPr="00AF4987">
              <w:rPr>
                <w:sz w:val="24"/>
              </w:rPr>
              <w:t xml:space="preserve">SENAI. </w:t>
            </w:r>
            <w:r w:rsidR="0024354D">
              <w:rPr>
                <w:sz w:val="24"/>
              </w:rPr>
              <w:t>(400 h</w:t>
            </w:r>
            <w:r w:rsidRPr="00FD5B5C">
              <w:rPr>
                <w:sz w:val="24"/>
              </w:rPr>
              <w:t>)</w:t>
            </w:r>
            <w:r w:rsidR="006D3856">
              <w:rPr>
                <w:sz w:val="24"/>
              </w:rPr>
              <w:t>.</w:t>
            </w:r>
          </w:p>
          <w:p w:rsidR="009A1832" w:rsidRPr="00AF4987" w:rsidRDefault="009A1832" w:rsidP="00C54729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288" w:lineRule="auto"/>
              <w:ind w:left="714" w:hanging="357"/>
              <w:rPr>
                <w:sz w:val="24"/>
              </w:rPr>
            </w:pPr>
            <w:r w:rsidRPr="00AF4987">
              <w:rPr>
                <w:b/>
                <w:sz w:val="24"/>
              </w:rPr>
              <w:t>Básico para Mecânica Industrial</w:t>
            </w:r>
            <w:r w:rsidR="003D6C31">
              <w:rPr>
                <w:sz w:val="24"/>
              </w:rPr>
              <w:t xml:space="preserve">. </w:t>
            </w:r>
            <w:r w:rsidRPr="00AF4987">
              <w:rPr>
                <w:sz w:val="24"/>
              </w:rPr>
              <w:t xml:space="preserve">SENAI. </w:t>
            </w:r>
            <w:r w:rsidR="006C0AC4">
              <w:rPr>
                <w:sz w:val="24"/>
              </w:rPr>
              <w:t>(8</w:t>
            </w:r>
            <w:r w:rsidRPr="00FD5B5C">
              <w:rPr>
                <w:sz w:val="24"/>
              </w:rPr>
              <w:t>00</w:t>
            </w:r>
            <w:r w:rsidR="00587363">
              <w:rPr>
                <w:sz w:val="24"/>
              </w:rPr>
              <w:t xml:space="preserve"> </w:t>
            </w:r>
            <w:r w:rsidR="0024354D">
              <w:rPr>
                <w:sz w:val="24"/>
              </w:rPr>
              <w:t>h</w:t>
            </w:r>
            <w:r w:rsidRPr="00FD5B5C">
              <w:rPr>
                <w:sz w:val="24"/>
              </w:rPr>
              <w:t>)</w:t>
            </w:r>
            <w:r w:rsidR="006D3856">
              <w:rPr>
                <w:sz w:val="24"/>
              </w:rPr>
              <w:t>.</w:t>
            </w:r>
          </w:p>
          <w:p w:rsidR="002E6803" w:rsidRDefault="003D6C31" w:rsidP="00F77D85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288" w:lineRule="auto"/>
              <w:ind w:left="714" w:hanging="357"/>
              <w:rPr>
                <w:sz w:val="24"/>
              </w:rPr>
            </w:pPr>
            <w:r>
              <w:rPr>
                <w:b/>
                <w:sz w:val="24"/>
              </w:rPr>
              <w:t>Eletro</w:t>
            </w:r>
            <w:r w:rsidR="00587363">
              <w:rPr>
                <w:b/>
                <w:sz w:val="24"/>
              </w:rPr>
              <w:t xml:space="preserve"> </w:t>
            </w:r>
            <w:r w:rsidRPr="00AF4987">
              <w:rPr>
                <w:b/>
                <w:sz w:val="24"/>
              </w:rPr>
              <w:t>pneumática</w:t>
            </w:r>
            <w:r>
              <w:rPr>
                <w:sz w:val="24"/>
              </w:rPr>
              <w:t xml:space="preserve">. </w:t>
            </w:r>
            <w:r w:rsidR="009A1832" w:rsidRPr="00AF4987">
              <w:rPr>
                <w:sz w:val="24"/>
              </w:rPr>
              <w:t xml:space="preserve">SENAI. </w:t>
            </w:r>
            <w:r w:rsidR="009A1832" w:rsidRPr="00FD5B5C">
              <w:rPr>
                <w:sz w:val="24"/>
              </w:rPr>
              <w:t>(</w:t>
            </w:r>
            <w:r w:rsidR="00140DE4" w:rsidRPr="00FD5B5C">
              <w:rPr>
                <w:sz w:val="24"/>
              </w:rPr>
              <w:t>40 h</w:t>
            </w:r>
            <w:r w:rsidR="009A1832" w:rsidRPr="00FD5B5C">
              <w:rPr>
                <w:sz w:val="24"/>
              </w:rPr>
              <w:t>)</w:t>
            </w:r>
            <w:r w:rsidR="006D3856">
              <w:rPr>
                <w:sz w:val="24"/>
              </w:rPr>
              <w:t>.</w:t>
            </w:r>
          </w:p>
          <w:p w:rsidR="00CA1515" w:rsidRDefault="00CA1515" w:rsidP="00F77D85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spacing w:line="288" w:lineRule="auto"/>
              <w:ind w:left="714" w:hanging="357"/>
              <w:rPr>
                <w:sz w:val="24"/>
              </w:rPr>
            </w:pPr>
            <w:r>
              <w:rPr>
                <w:b/>
                <w:sz w:val="24"/>
              </w:rPr>
              <w:t>Gerenciamento de Pessoas em Projetos</w:t>
            </w:r>
            <w:r w:rsidRPr="00CA1515">
              <w:rPr>
                <w:sz w:val="24"/>
              </w:rPr>
              <w:t>.</w:t>
            </w:r>
            <w:r w:rsidR="0024354D">
              <w:rPr>
                <w:sz w:val="24"/>
              </w:rPr>
              <w:t xml:space="preserve"> Unopar. (20 h</w:t>
            </w:r>
            <w:r>
              <w:rPr>
                <w:sz w:val="24"/>
              </w:rPr>
              <w:t>).</w:t>
            </w:r>
          </w:p>
          <w:p w:rsidR="00110FFF" w:rsidRPr="00F77D85" w:rsidRDefault="00110FFF" w:rsidP="005A7AD2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ind w:left="714" w:hanging="357"/>
              <w:rPr>
                <w:sz w:val="24"/>
              </w:rPr>
            </w:pPr>
            <w:r>
              <w:rPr>
                <w:b/>
                <w:sz w:val="24"/>
              </w:rPr>
              <w:t xml:space="preserve">Fundamentos de Gestão de </w:t>
            </w:r>
            <w:r w:rsidR="004D3475">
              <w:rPr>
                <w:b/>
                <w:sz w:val="24"/>
              </w:rPr>
              <w:t>Produção e S</w:t>
            </w:r>
            <w:r>
              <w:rPr>
                <w:b/>
                <w:sz w:val="24"/>
              </w:rPr>
              <w:t>erviços</w:t>
            </w:r>
            <w:r w:rsidRPr="00110FFF">
              <w:rPr>
                <w:sz w:val="24"/>
              </w:rPr>
              <w:t>.</w:t>
            </w:r>
            <w:r>
              <w:rPr>
                <w:sz w:val="24"/>
              </w:rPr>
              <w:t xml:space="preserve"> Unopar. </w:t>
            </w:r>
            <w:r w:rsidR="0024354D">
              <w:rPr>
                <w:sz w:val="24"/>
              </w:rPr>
              <w:t>(30 h</w:t>
            </w:r>
            <w:r w:rsidR="00E907CD">
              <w:rPr>
                <w:sz w:val="24"/>
              </w:rPr>
              <w:t>).</w:t>
            </w:r>
          </w:p>
        </w:tc>
      </w:tr>
      <w:tr w:rsidR="009A1832" w:rsidTr="005A7AD2">
        <w:trPr>
          <w:trHeight w:val="605"/>
        </w:trPr>
        <w:tc>
          <w:tcPr>
            <w:tcW w:w="0" w:type="auto"/>
            <w:gridSpan w:val="2"/>
          </w:tcPr>
          <w:p w:rsidR="009A1832" w:rsidRDefault="009A1832" w:rsidP="00110FFF">
            <w:pPr>
              <w:pStyle w:val="Categoria"/>
              <w:snapToGrid w:val="0"/>
              <w:spacing w:before="0" w:after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Experiência</w:t>
            </w:r>
          </w:p>
        </w:tc>
      </w:tr>
      <w:tr w:rsidR="009A1832" w:rsidTr="005A7AD2">
        <w:trPr>
          <w:trHeight w:val="3332"/>
        </w:trPr>
        <w:tc>
          <w:tcPr>
            <w:tcW w:w="0" w:type="auto"/>
          </w:tcPr>
          <w:p w:rsidR="009A1832" w:rsidRDefault="009A1832" w:rsidP="00EF60C9">
            <w:pPr>
              <w:snapToGrid w:val="0"/>
            </w:pPr>
          </w:p>
        </w:tc>
        <w:tc>
          <w:tcPr>
            <w:tcW w:w="0" w:type="auto"/>
          </w:tcPr>
          <w:p w:rsidR="009A1832" w:rsidRPr="00AF4987" w:rsidRDefault="009A1832" w:rsidP="00891339">
            <w:pPr>
              <w:pStyle w:val="Contedodatabela"/>
              <w:numPr>
                <w:ilvl w:val="0"/>
                <w:numId w:val="4"/>
              </w:numPr>
              <w:tabs>
                <w:tab w:val="left" w:pos="720"/>
              </w:tabs>
              <w:snapToGrid w:val="0"/>
              <w:rPr>
                <w:sz w:val="24"/>
              </w:rPr>
            </w:pPr>
            <w:r w:rsidRPr="003D6C31">
              <w:rPr>
                <w:b/>
                <w:sz w:val="26"/>
                <w:szCs w:val="26"/>
              </w:rPr>
              <w:t>John</w:t>
            </w:r>
            <w:r w:rsidRPr="00587363">
              <w:rPr>
                <w:b/>
                <w:sz w:val="26"/>
                <w:szCs w:val="26"/>
              </w:rPr>
              <w:t xml:space="preserve"> </w:t>
            </w:r>
            <w:r w:rsidRPr="003D6C31">
              <w:rPr>
                <w:b/>
                <w:sz w:val="26"/>
                <w:szCs w:val="26"/>
              </w:rPr>
              <w:t>Deere</w:t>
            </w:r>
            <w:r w:rsidR="001A6F84" w:rsidRPr="003D6C31">
              <w:rPr>
                <w:szCs w:val="22"/>
              </w:rPr>
              <w:t xml:space="preserve"> </w:t>
            </w:r>
            <w:r w:rsidR="001A6F84" w:rsidRPr="009D6554">
              <w:rPr>
                <w:sz w:val="24"/>
              </w:rPr>
              <w:t>– Aprendiz (</w:t>
            </w:r>
            <w:r w:rsidR="00F24704" w:rsidRPr="009D6554">
              <w:rPr>
                <w:sz w:val="24"/>
              </w:rPr>
              <w:t>Estamparia, Solda, Pintura e Montagem)</w:t>
            </w:r>
            <w:r w:rsidRPr="009D6554">
              <w:rPr>
                <w:sz w:val="24"/>
              </w:rPr>
              <w:t xml:space="preserve"> </w:t>
            </w:r>
            <w:r w:rsidR="009D6554" w:rsidRPr="009D6554">
              <w:rPr>
                <w:sz w:val="24"/>
              </w:rPr>
              <w:t>13/02/</w:t>
            </w:r>
            <w:r w:rsidRPr="009D6554">
              <w:rPr>
                <w:sz w:val="24"/>
              </w:rPr>
              <w:t xml:space="preserve">06 á </w:t>
            </w:r>
            <w:r w:rsidR="009D6554" w:rsidRPr="009D6554">
              <w:rPr>
                <w:sz w:val="24"/>
              </w:rPr>
              <w:t>01/01/</w:t>
            </w:r>
            <w:r w:rsidRPr="009D6554">
              <w:rPr>
                <w:sz w:val="24"/>
              </w:rPr>
              <w:t>07.</w:t>
            </w:r>
          </w:p>
          <w:p w:rsidR="009A1832" w:rsidRPr="001A6F84" w:rsidRDefault="00587363" w:rsidP="00891339">
            <w:pPr>
              <w:pStyle w:val="Contedodatabela"/>
              <w:numPr>
                <w:ilvl w:val="0"/>
                <w:numId w:val="2"/>
              </w:numPr>
              <w:snapToGrid w:val="0"/>
              <w:ind w:left="714" w:hanging="357"/>
              <w:rPr>
                <w:sz w:val="24"/>
              </w:rPr>
            </w:pPr>
            <w:r>
              <w:rPr>
                <w:b/>
                <w:sz w:val="26"/>
                <w:szCs w:val="26"/>
              </w:rPr>
              <w:t xml:space="preserve">John </w:t>
            </w:r>
            <w:r w:rsidRPr="003D6C31">
              <w:rPr>
                <w:b/>
                <w:sz w:val="26"/>
                <w:szCs w:val="26"/>
              </w:rPr>
              <w:t>Deere</w:t>
            </w:r>
            <w:r w:rsidRPr="003D6C31">
              <w:rPr>
                <w:szCs w:val="22"/>
              </w:rPr>
              <w:t xml:space="preserve"> </w:t>
            </w:r>
            <w:r w:rsidR="009A1832" w:rsidRPr="009D6554">
              <w:rPr>
                <w:sz w:val="24"/>
              </w:rPr>
              <w:t>– Auxiliar de Fábrica</w:t>
            </w:r>
            <w:r w:rsidR="00F24704" w:rsidRPr="009D6554">
              <w:rPr>
                <w:sz w:val="24"/>
              </w:rPr>
              <w:t xml:space="preserve">, </w:t>
            </w:r>
            <w:r w:rsidR="00CC2F9A" w:rsidRPr="009D6554">
              <w:rPr>
                <w:sz w:val="24"/>
              </w:rPr>
              <w:t>Abastecedor de peças (Logí</w:t>
            </w:r>
            <w:r w:rsidR="001A6F84" w:rsidRPr="009D6554">
              <w:rPr>
                <w:sz w:val="24"/>
              </w:rPr>
              <w:t xml:space="preserve">stica).  </w:t>
            </w:r>
            <w:r w:rsidR="009D6554" w:rsidRPr="009D6554">
              <w:rPr>
                <w:sz w:val="24"/>
              </w:rPr>
              <w:t>01/01/</w:t>
            </w:r>
            <w:r w:rsidR="001A6F84" w:rsidRPr="009D6554">
              <w:rPr>
                <w:sz w:val="24"/>
              </w:rPr>
              <w:t>07 á 03/11</w:t>
            </w:r>
            <w:r w:rsidR="009D6554" w:rsidRPr="009D6554">
              <w:rPr>
                <w:sz w:val="24"/>
              </w:rPr>
              <w:t>/</w:t>
            </w:r>
            <w:r w:rsidR="009A1832" w:rsidRPr="009D6554">
              <w:rPr>
                <w:sz w:val="24"/>
              </w:rPr>
              <w:t>08.</w:t>
            </w:r>
          </w:p>
          <w:p w:rsidR="00394206" w:rsidRPr="009D6554" w:rsidRDefault="006D3856" w:rsidP="00891339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ind w:left="714" w:hanging="357"/>
              <w:rPr>
                <w:sz w:val="24"/>
              </w:rPr>
            </w:pPr>
            <w:r w:rsidRPr="003D6C31">
              <w:rPr>
                <w:b/>
                <w:sz w:val="26"/>
                <w:szCs w:val="26"/>
              </w:rPr>
              <w:t>BRF</w:t>
            </w:r>
            <w:r>
              <w:rPr>
                <w:b/>
                <w:sz w:val="24"/>
              </w:rPr>
              <w:t xml:space="preserve"> </w:t>
            </w:r>
            <w:r w:rsidR="003D6C31">
              <w:rPr>
                <w:b/>
                <w:szCs w:val="22"/>
              </w:rPr>
              <w:t>(</w:t>
            </w:r>
            <w:r w:rsidRPr="003D6C31">
              <w:rPr>
                <w:b/>
                <w:szCs w:val="22"/>
              </w:rPr>
              <w:t xml:space="preserve"> </w:t>
            </w:r>
            <w:r w:rsidR="00FD5B5C" w:rsidRPr="003D6C31">
              <w:rPr>
                <w:b/>
                <w:szCs w:val="22"/>
              </w:rPr>
              <w:t>Elegê</w:t>
            </w:r>
            <w:r w:rsidR="003D6C31">
              <w:rPr>
                <w:b/>
                <w:szCs w:val="22"/>
              </w:rPr>
              <w:t xml:space="preserve"> </w:t>
            </w:r>
            <w:r w:rsidRPr="003D6C31">
              <w:rPr>
                <w:b/>
                <w:szCs w:val="22"/>
              </w:rPr>
              <w:t>)</w:t>
            </w:r>
            <w:r w:rsidR="009021D9" w:rsidRPr="003D6C31">
              <w:rPr>
                <w:szCs w:val="22"/>
              </w:rPr>
              <w:t xml:space="preserve"> </w:t>
            </w:r>
            <w:r w:rsidR="009021D9" w:rsidRPr="009D6554">
              <w:rPr>
                <w:sz w:val="24"/>
              </w:rPr>
              <w:t xml:space="preserve">– </w:t>
            </w:r>
            <w:r w:rsidR="009A1832" w:rsidRPr="009D6554">
              <w:rPr>
                <w:sz w:val="24"/>
              </w:rPr>
              <w:t>Técnico Mecânico</w:t>
            </w:r>
            <w:r w:rsidR="009021D9" w:rsidRPr="009D6554">
              <w:rPr>
                <w:sz w:val="24"/>
              </w:rPr>
              <w:t>.</w:t>
            </w:r>
            <w:r w:rsidR="00C54729" w:rsidRPr="009D6554">
              <w:rPr>
                <w:sz w:val="24"/>
              </w:rPr>
              <w:t xml:space="preserve"> </w:t>
            </w:r>
            <w:r w:rsidR="009D6554" w:rsidRPr="009D6554">
              <w:rPr>
                <w:sz w:val="24"/>
              </w:rPr>
              <w:t>23/08/</w:t>
            </w:r>
            <w:r w:rsidR="009021D9" w:rsidRPr="009D6554">
              <w:rPr>
                <w:sz w:val="24"/>
              </w:rPr>
              <w:t xml:space="preserve">10 </w:t>
            </w:r>
            <w:r w:rsidR="00E424FF" w:rsidRPr="009D6554">
              <w:rPr>
                <w:sz w:val="24"/>
              </w:rPr>
              <w:t>á 07</w:t>
            </w:r>
            <w:r w:rsidR="009D329F" w:rsidRPr="009D6554">
              <w:rPr>
                <w:sz w:val="24"/>
              </w:rPr>
              <w:t>/02</w:t>
            </w:r>
            <w:r w:rsidR="009D6554" w:rsidRPr="009D6554">
              <w:rPr>
                <w:sz w:val="24"/>
              </w:rPr>
              <w:t>/</w:t>
            </w:r>
            <w:r w:rsidR="00056075" w:rsidRPr="009D6554">
              <w:rPr>
                <w:sz w:val="24"/>
              </w:rPr>
              <w:t>14</w:t>
            </w:r>
            <w:r w:rsidR="009A1832" w:rsidRPr="009D6554">
              <w:rPr>
                <w:sz w:val="24"/>
              </w:rPr>
              <w:t>.</w:t>
            </w:r>
          </w:p>
          <w:p w:rsidR="00FD5B5C" w:rsidRDefault="006D3856" w:rsidP="00891339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ind w:left="714" w:hanging="357"/>
              <w:rPr>
                <w:sz w:val="24"/>
              </w:rPr>
            </w:pPr>
            <w:r w:rsidRPr="003D6C31">
              <w:rPr>
                <w:b/>
                <w:sz w:val="26"/>
                <w:szCs w:val="26"/>
              </w:rPr>
              <w:t>Lintec</w:t>
            </w:r>
            <w:r w:rsidR="00CC2F9A" w:rsidRPr="003D6C31">
              <w:rPr>
                <w:b/>
                <w:sz w:val="26"/>
                <w:szCs w:val="26"/>
              </w:rPr>
              <w:t xml:space="preserve"> </w:t>
            </w:r>
            <w:r w:rsidRPr="003D6C31">
              <w:rPr>
                <w:b/>
                <w:sz w:val="26"/>
                <w:szCs w:val="26"/>
              </w:rPr>
              <w:t>Ixon</w:t>
            </w:r>
            <w:r w:rsidR="00CC2F9A" w:rsidRPr="003D6C31">
              <w:rPr>
                <w:b/>
                <w:sz w:val="26"/>
                <w:szCs w:val="26"/>
              </w:rPr>
              <w:t xml:space="preserve"> </w:t>
            </w:r>
            <w:r w:rsidRPr="009D6554">
              <w:rPr>
                <w:sz w:val="24"/>
              </w:rPr>
              <w:t>–</w:t>
            </w:r>
            <w:r w:rsidR="00615BE9" w:rsidRPr="009D6554">
              <w:rPr>
                <w:sz w:val="24"/>
              </w:rPr>
              <w:t xml:space="preserve"> Analista de Processos</w:t>
            </w:r>
            <w:r w:rsidR="00590BDD" w:rsidRPr="009D6554">
              <w:rPr>
                <w:sz w:val="24"/>
              </w:rPr>
              <w:t xml:space="preserve"> (Engenharia de Manufatura)</w:t>
            </w:r>
            <w:r w:rsidR="00615BE9" w:rsidRPr="009D6554">
              <w:rPr>
                <w:sz w:val="24"/>
              </w:rPr>
              <w:t xml:space="preserve">. </w:t>
            </w:r>
            <w:r w:rsidR="00C54729" w:rsidRPr="009D6554">
              <w:rPr>
                <w:sz w:val="24"/>
              </w:rPr>
              <w:t xml:space="preserve"> </w:t>
            </w:r>
            <w:smartTag w:uri="urn:schemas-microsoft-com:office:smarttags" w:element="date">
              <w:smartTagPr>
                <w:attr w:name="Year" w:val="14"/>
                <w:attr w:name="Day" w:val="11"/>
                <w:attr w:name="Month" w:val="08"/>
                <w:attr w:name="ls" w:val="trans"/>
              </w:smartTagPr>
              <w:r w:rsidR="009D6554" w:rsidRPr="009D6554">
                <w:rPr>
                  <w:sz w:val="24"/>
                </w:rPr>
                <w:t>11/08/14</w:t>
              </w:r>
            </w:smartTag>
            <w:r w:rsidR="009D6554" w:rsidRPr="009D6554">
              <w:rPr>
                <w:sz w:val="24"/>
              </w:rPr>
              <w:t xml:space="preserve"> á </w:t>
            </w:r>
            <w:smartTag w:uri="urn:schemas-microsoft-com:office:smarttags" w:element="date">
              <w:smartTagPr>
                <w:attr w:name="Year" w:val="15"/>
                <w:attr w:name="Day" w:val="05"/>
                <w:attr w:name="Month" w:val="2"/>
                <w:attr w:name="ls" w:val="trans"/>
              </w:smartTagPr>
              <w:r w:rsidR="009D6554" w:rsidRPr="009D6554">
                <w:rPr>
                  <w:sz w:val="24"/>
                </w:rPr>
                <w:t>02/05/</w:t>
              </w:r>
              <w:r w:rsidR="009021D9" w:rsidRPr="009D6554">
                <w:rPr>
                  <w:sz w:val="24"/>
                </w:rPr>
                <w:t>15</w:t>
              </w:r>
            </w:smartTag>
            <w:r w:rsidR="009021D9" w:rsidRPr="009D6554">
              <w:rPr>
                <w:sz w:val="24"/>
              </w:rPr>
              <w:t>.</w:t>
            </w:r>
          </w:p>
          <w:p w:rsidR="00590BDD" w:rsidRDefault="00590BDD" w:rsidP="00891339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ind w:left="714" w:hanging="357"/>
              <w:rPr>
                <w:sz w:val="24"/>
              </w:rPr>
            </w:pPr>
            <w:r w:rsidRPr="003D6C31">
              <w:rPr>
                <w:b/>
                <w:sz w:val="26"/>
                <w:szCs w:val="26"/>
              </w:rPr>
              <w:t xml:space="preserve">Imak Industrial </w:t>
            </w:r>
            <w:r w:rsidR="00C54729" w:rsidRPr="009D6554">
              <w:rPr>
                <w:sz w:val="24"/>
              </w:rPr>
              <w:t>– Soldador e Montador.</w:t>
            </w:r>
            <w:r w:rsidR="009D6554" w:rsidRPr="009D6554">
              <w:rPr>
                <w:sz w:val="24"/>
              </w:rPr>
              <w:t xml:space="preserve"> 27/07/</w:t>
            </w:r>
            <w:r w:rsidRPr="009D6554">
              <w:rPr>
                <w:sz w:val="24"/>
              </w:rPr>
              <w:t>15</w:t>
            </w:r>
            <w:r w:rsidR="009D6554" w:rsidRPr="009D6554">
              <w:rPr>
                <w:sz w:val="24"/>
              </w:rPr>
              <w:t xml:space="preserve"> á 27/01/</w:t>
            </w:r>
            <w:r w:rsidR="001A6F84" w:rsidRPr="009D6554">
              <w:rPr>
                <w:sz w:val="24"/>
              </w:rPr>
              <w:t>16.</w:t>
            </w:r>
          </w:p>
          <w:p w:rsidR="001A6F84" w:rsidRPr="009D6554" w:rsidRDefault="001A6F84" w:rsidP="00891339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ind w:left="714" w:hanging="357"/>
              <w:rPr>
                <w:sz w:val="24"/>
              </w:rPr>
            </w:pPr>
            <w:r w:rsidRPr="003D6C31">
              <w:rPr>
                <w:b/>
                <w:sz w:val="26"/>
                <w:szCs w:val="26"/>
              </w:rPr>
              <w:t xml:space="preserve">Coopermil </w:t>
            </w:r>
            <w:r w:rsidR="002E6803" w:rsidRPr="009D6554">
              <w:rPr>
                <w:sz w:val="24"/>
              </w:rPr>
              <w:t>– Mecânico de Manutenção</w:t>
            </w:r>
            <w:r w:rsidRPr="009D6554">
              <w:rPr>
                <w:sz w:val="24"/>
              </w:rPr>
              <w:t>.</w:t>
            </w:r>
            <w:r w:rsidR="009D6554" w:rsidRPr="009D6554">
              <w:rPr>
                <w:sz w:val="24"/>
              </w:rPr>
              <w:t xml:space="preserve"> 03/02/</w:t>
            </w:r>
            <w:r w:rsidRPr="009D6554">
              <w:rPr>
                <w:sz w:val="24"/>
              </w:rPr>
              <w:t>16</w:t>
            </w:r>
            <w:r w:rsidR="009D6554" w:rsidRPr="009D6554">
              <w:rPr>
                <w:sz w:val="24"/>
              </w:rPr>
              <w:t xml:space="preserve"> á 22/12/16.</w:t>
            </w:r>
          </w:p>
          <w:p w:rsidR="009D6554" w:rsidRPr="009021D9" w:rsidRDefault="009D6554" w:rsidP="00891339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ind w:left="714" w:hanging="357"/>
              <w:rPr>
                <w:sz w:val="24"/>
              </w:rPr>
            </w:pPr>
            <w:r>
              <w:rPr>
                <w:b/>
                <w:sz w:val="26"/>
                <w:szCs w:val="26"/>
              </w:rPr>
              <w:t xml:space="preserve">NutrePampa </w:t>
            </w:r>
            <w:r w:rsidR="008F3018" w:rsidRPr="00E907CD">
              <w:rPr>
                <w:b/>
                <w:sz w:val="24"/>
              </w:rPr>
              <w:t>– Líder</w:t>
            </w:r>
            <w:r w:rsidR="008902BA" w:rsidRPr="00E907CD">
              <w:rPr>
                <w:b/>
                <w:sz w:val="24"/>
              </w:rPr>
              <w:t xml:space="preserve"> de Manutenção</w:t>
            </w:r>
            <w:r w:rsidR="00DC4FF5">
              <w:rPr>
                <w:b/>
                <w:sz w:val="24"/>
              </w:rPr>
              <w:t xml:space="preserve"> Industrial</w:t>
            </w:r>
            <w:r w:rsidR="008902BA" w:rsidRPr="00E907CD">
              <w:rPr>
                <w:b/>
                <w:sz w:val="24"/>
              </w:rPr>
              <w:t xml:space="preserve">. </w:t>
            </w:r>
            <w:r w:rsidR="00962F9A">
              <w:rPr>
                <w:b/>
                <w:sz w:val="24"/>
              </w:rPr>
              <w:t>05/01/17 á 31/01/2020</w:t>
            </w:r>
            <w:r w:rsidR="00572827">
              <w:rPr>
                <w:b/>
                <w:sz w:val="24"/>
              </w:rPr>
              <w:t>.</w:t>
            </w:r>
          </w:p>
        </w:tc>
      </w:tr>
      <w:tr w:rsidR="009A1832" w:rsidTr="004E0CCC">
        <w:trPr>
          <w:trHeight w:val="607"/>
        </w:trPr>
        <w:tc>
          <w:tcPr>
            <w:tcW w:w="0" w:type="auto"/>
            <w:gridSpan w:val="2"/>
          </w:tcPr>
          <w:p w:rsidR="009A1832" w:rsidRDefault="00FD5B5C" w:rsidP="00110FFF">
            <w:pPr>
              <w:pStyle w:val="Categoria"/>
              <w:tabs>
                <w:tab w:val="left" w:pos="300"/>
                <w:tab w:val="center" w:pos="3898"/>
              </w:tabs>
              <w:snapToGrid w:val="0"/>
              <w:spacing w:before="0" w:after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 w:rsidR="009A1832">
              <w:rPr>
                <w:sz w:val="36"/>
                <w:szCs w:val="36"/>
              </w:rPr>
              <w:t>Informações Adicionais</w:t>
            </w:r>
          </w:p>
        </w:tc>
      </w:tr>
      <w:tr w:rsidR="009A1832" w:rsidRPr="00AF4987" w:rsidTr="004E0CCC">
        <w:tc>
          <w:tcPr>
            <w:tcW w:w="0" w:type="auto"/>
          </w:tcPr>
          <w:p w:rsidR="009A1832" w:rsidRDefault="009A1832" w:rsidP="00EF60C9">
            <w:pPr>
              <w:snapToGrid w:val="0"/>
            </w:pPr>
          </w:p>
        </w:tc>
        <w:tc>
          <w:tcPr>
            <w:tcW w:w="0" w:type="auto"/>
          </w:tcPr>
          <w:p w:rsidR="000359F5" w:rsidRPr="000359F5" w:rsidRDefault="00884C3D" w:rsidP="000359F5">
            <w:pPr>
              <w:widowControl/>
              <w:suppressAutoHyphens w:val="0"/>
              <w:ind w:left="720"/>
              <w:rPr>
                <w:sz w:val="24"/>
              </w:rPr>
            </w:pPr>
            <w:r w:rsidRPr="00E63898">
              <w:rPr>
                <w:sz w:val="24"/>
              </w:rPr>
              <w:t>Sou organizado, e sempre estou buscando aperfeiçoamento na área, para melhor poder exercer a profissão.</w:t>
            </w:r>
          </w:p>
        </w:tc>
      </w:tr>
    </w:tbl>
    <w:p w:rsidR="004A483A" w:rsidRDefault="004A483A" w:rsidP="001827A3"/>
    <w:sectPr w:rsidR="004A483A" w:rsidSect="00F50D52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00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32"/>
    <w:rsid w:val="00023D77"/>
    <w:rsid w:val="0003036E"/>
    <w:rsid w:val="000359F5"/>
    <w:rsid w:val="00056075"/>
    <w:rsid w:val="00072C46"/>
    <w:rsid w:val="000B0C94"/>
    <w:rsid w:val="000C45B4"/>
    <w:rsid w:val="000F6F0E"/>
    <w:rsid w:val="00106160"/>
    <w:rsid w:val="00110FFF"/>
    <w:rsid w:val="00140DE4"/>
    <w:rsid w:val="00152FF0"/>
    <w:rsid w:val="001827A3"/>
    <w:rsid w:val="001859CC"/>
    <w:rsid w:val="001A2399"/>
    <w:rsid w:val="001A6F84"/>
    <w:rsid w:val="001B36D3"/>
    <w:rsid w:val="001B7881"/>
    <w:rsid w:val="001D0552"/>
    <w:rsid w:val="001E7B08"/>
    <w:rsid w:val="00202226"/>
    <w:rsid w:val="00217116"/>
    <w:rsid w:val="0024354D"/>
    <w:rsid w:val="00286AA8"/>
    <w:rsid w:val="002B40A0"/>
    <w:rsid w:val="002E6803"/>
    <w:rsid w:val="003036C8"/>
    <w:rsid w:val="00322145"/>
    <w:rsid w:val="00394206"/>
    <w:rsid w:val="003C2857"/>
    <w:rsid w:val="003C4E5A"/>
    <w:rsid w:val="003D6C31"/>
    <w:rsid w:val="003D7086"/>
    <w:rsid w:val="0040020D"/>
    <w:rsid w:val="0043536C"/>
    <w:rsid w:val="004A483A"/>
    <w:rsid w:val="004D3475"/>
    <w:rsid w:val="004E0AC6"/>
    <w:rsid w:val="004E0CCC"/>
    <w:rsid w:val="004E2847"/>
    <w:rsid w:val="004F614B"/>
    <w:rsid w:val="00510471"/>
    <w:rsid w:val="00550281"/>
    <w:rsid w:val="00572827"/>
    <w:rsid w:val="00587363"/>
    <w:rsid w:val="00590BDD"/>
    <w:rsid w:val="00592EE3"/>
    <w:rsid w:val="005A7AD2"/>
    <w:rsid w:val="005C7913"/>
    <w:rsid w:val="006151AA"/>
    <w:rsid w:val="00615BE9"/>
    <w:rsid w:val="006343C9"/>
    <w:rsid w:val="0064162E"/>
    <w:rsid w:val="00643DE9"/>
    <w:rsid w:val="00682690"/>
    <w:rsid w:val="006972EA"/>
    <w:rsid w:val="006C0AC4"/>
    <w:rsid w:val="006C42A9"/>
    <w:rsid w:val="006D3856"/>
    <w:rsid w:val="006E00EC"/>
    <w:rsid w:val="0075299E"/>
    <w:rsid w:val="00771627"/>
    <w:rsid w:val="007F1CC2"/>
    <w:rsid w:val="0083089E"/>
    <w:rsid w:val="00851267"/>
    <w:rsid w:val="00884C3D"/>
    <w:rsid w:val="008902BA"/>
    <w:rsid w:val="00891339"/>
    <w:rsid w:val="008B3D2C"/>
    <w:rsid w:val="008C5B0C"/>
    <w:rsid w:val="008F3018"/>
    <w:rsid w:val="009021D9"/>
    <w:rsid w:val="00902E2F"/>
    <w:rsid w:val="00916EE4"/>
    <w:rsid w:val="00952E64"/>
    <w:rsid w:val="00962F9A"/>
    <w:rsid w:val="00963B4F"/>
    <w:rsid w:val="009A1832"/>
    <w:rsid w:val="009D329F"/>
    <w:rsid w:val="009D4B6B"/>
    <w:rsid w:val="009D6554"/>
    <w:rsid w:val="009E68E6"/>
    <w:rsid w:val="00A00B7A"/>
    <w:rsid w:val="00A620DA"/>
    <w:rsid w:val="00AC62F2"/>
    <w:rsid w:val="00AE30CD"/>
    <w:rsid w:val="00AE3597"/>
    <w:rsid w:val="00AF4987"/>
    <w:rsid w:val="00BD34CF"/>
    <w:rsid w:val="00C02E65"/>
    <w:rsid w:val="00C137B9"/>
    <w:rsid w:val="00C54729"/>
    <w:rsid w:val="00CA1515"/>
    <w:rsid w:val="00CB563A"/>
    <w:rsid w:val="00CC2F9A"/>
    <w:rsid w:val="00CE39F6"/>
    <w:rsid w:val="00D32B82"/>
    <w:rsid w:val="00D73146"/>
    <w:rsid w:val="00D73164"/>
    <w:rsid w:val="00D963DF"/>
    <w:rsid w:val="00DC4FF5"/>
    <w:rsid w:val="00E11F8A"/>
    <w:rsid w:val="00E25FA8"/>
    <w:rsid w:val="00E424FF"/>
    <w:rsid w:val="00E52780"/>
    <w:rsid w:val="00E55499"/>
    <w:rsid w:val="00E63898"/>
    <w:rsid w:val="00E72926"/>
    <w:rsid w:val="00E81754"/>
    <w:rsid w:val="00E84ECC"/>
    <w:rsid w:val="00E907CD"/>
    <w:rsid w:val="00EF02AB"/>
    <w:rsid w:val="00F23432"/>
    <w:rsid w:val="00F24704"/>
    <w:rsid w:val="00F24BC3"/>
    <w:rsid w:val="00F50D52"/>
    <w:rsid w:val="00F77D85"/>
    <w:rsid w:val="00F80389"/>
    <w:rsid w:val="00FD5B5C"/>
    <w:rsid w:val="00FF2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832"/>
    <w:pPr>
      <w:widowControl w:val="0"/>
      <w:suppressAutoHyphens/>
      <w:spacing w:after="0" w:line="240" w:lineRule="auto"/>
    </w:pPr>
    <w:rPr>
      <w:rFonts w:ascii="Arial" w:eastAsia="DejaVu Sans" w:hAnsi="Arial" w:cs="Times New Roman"/>
      <w:kern w:val="1"/>
      <w:szCs w:val="24"/>
    </w:rPr>
  </w:style>
  <w:style w:type="paragraph" w:styleId="Ttulo1">
    <w:name w:val="heading 1"/>
    <w:basedOn w:val="Normal"/>
    <w:next w:val="Corpodetexto"/>
    <w:link w:val="Ttulo1Char"/>
    <w:qFormat/>
    <w:rsid w:val="009A1832"/>
    <w:pPr>
      <w:keepNext/>
      <w:numPr>
        <w:numId w:val="1"/>
      </w:numPr>
      <w:pBdr>
        <w:bottom w:val="single" w:sz="1" w:space="0" w:color="000000"/>
      </w:pBdr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1832"/>
    <w:rPr>
      <w:rFonts w:ascii="Arial" w:eastAsia="DejaVu Sans" w:hAnsi="Arial" w:cs="DejaVu Sans"/>
      <w:b/>
      <w:bCs/>
      <w:kern w:val="1"/>
      <w:sz w:val="45"/>
      <w:szCs w:val="32"/>
    </w:rPr>
  </w:style>
  <w:style w:type="paragraph" w:styleId="Corpodetexto">
    <w:name w:val="Body Text"/>
    <w:basedOn w:val="Normal"/>
    <w:link w:val="CorpodetextoChar"/>
    <w:rsid w:val="009A1832"/>
    <w:pPr>
      <w:spacing w:after="120"/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9A1832"/>
    <w:rPr>
      <w:rFonts w:ascii="Arial" w:eastAsia="DejaVu Sans" w:hAnsi="Arial" w:cs="Times New Roman"/>
      <w:kern w:val="1"/>
      <w:sz w:val="24"/>
      <w:szCs w:val="24"/>
    </w:rPr>
  </w:style>
  <w:style w:type="paragraph" w:styleId="Cabealho">
    <w:name w:val="header"/>
    <w:basedOn w:val="Normal"/>
    <w:link w:val="CabealhoChar"/>
    <w:rsid w:val="009A1832"/>
    <w:pPr>
      <w:suppressLineNumbers/>
      <w:tabs>
        <w:tab w:val="center" w:pos="4818"/>
        <w:tab w:val="right" w:pos="9637"/>
      </w:tabs>
    </w:pPr>
    <w:rPr>
      <w:sz w:val="18"/>
    </w:rPr>
  </w:style>
  <w:style w:type="character" w:customStyle="1" w:styleId="CabealhoChar">
    <w:name w:val="Cabeçalho Char"/>
    <w:basedOn w:val="Fontepargpadro"/>
    <w:link w:val="Cabealho"/>
    <w:rsid w:val="009A1832"/>
    <w:rPr>
      <w:rFonts w:ascii="Arial" w:eastAsia="DejaVu Sans" w:hAnsi="Arial" w:cs="Times New Roman"/>
      <w:kern w:val="1"/>
      <w:sz w:val="18"/>
      <w:szCs w:val="24"/>
    </w:rPr>
  </w:style>
  <w:style w:type="paragraph" w:customStyle="1" w:styleId="Contedodatabela">
    <w:name w:val="Conteúdo da tabela"/>
    <w:basedOn w:val="Normal"/>
    <w:rsid w:val="009A1832"/>
    <w:pPr>
      <w:suppressLineNumbers/>
      <w:jc w:val="both"/>
    </w:pPr>
  </w:style>
  <w:style w:type="paragraph" w:customStyle="1" w:styleId="Categoria">
    <w:name w:val="Categoria"/>
    <w:basedOn w:val="Contedodatabela"/>
    <w:rsid w:val="009A1832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2EE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2EE3"/>
    <w:rPr>
      <w:rFonts w:ascii="Tahoma" w:eastAsia="DejaVu Sans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832"/>
    <w:pPr>
      <w:widowControl w:val="0"/>
      <w:suppressAutoHyphens/>
      <w:spacing w:after="0" w:line="240" w:lineRule="auto"/>
    </w:pPr>
    <w:rPr>
      <w:rFonts w:ascii="Arial" w:eastAsia="DejaVu Sans" w:hAnsi="Arial" w:cs="Times New Roman"/>
      <w:kern w:val="1"/>
      <w:szCs w:val="24"/>
    </w:rPr>
  </w:style>
  <w:style w:type="paragraph" w:styleId="Ttulo1">
    <w:name w:val="heading 1"/>
    <w:basedOn w:val="Normal"/>
    <w:next w:val="Corpodetexto"/>
    <w:link w:val="Ttulo1Char"/>
    <w:qFormat/>
    <w:rsid w:val="009A1832"/>
    <w:pPr>
      <w:keepNext/>
      <w:numPr>
        <w:numId w:val="1"/>
      </w:numPr>
      <w:pBdr>
        <w:bottom w:val="single" w:sz="1" w:space="0" w:color="000000"/>
      </w:pBdr>
      <w:spacing w:before="68" w:after="176"/>
      <w:outlineLvl w:val="0"/>
    </w:pPr>
    <w:rPr>
      <w:rFonts w:cs="DejaVu Sans"/>
      <w:b/>
      <w:bCs/>
      <w:sz w:val="45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1832"/>
    <w:rPr>
      <w:rFonts w:ascii="Arial" w:eastAsia="DejaVu Sans" w:hAnsi="Arial" w:cs="DejaVu Sans"/>
      <w:b/>
      <w:bCs/>
      <w:kern w:val="1"/>
      <w:sz w:val="45"/>
      <w:szCs w:val="32"/>
    </w:rPr>
  </w:style>
  <w:style w:type="paragraph" w:styleId="Corpodetexto">
    <w:name w:val="Body Text"/>
    <w:basedOn w:val="Normal"/>
    <w:link w:val="CorpodetextoChar"/>
    <w:rsid w:val="009A1832"/>
    <w:pPr>
      <w:spacing w:after="120"/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9A1832"/>
    <w:rPr>
      <w:rFonts w:ascii="Arial" w:eastAsia="DejaVu Sans" w:hAnsi="Arial" w:cs="Times New Roman"/>
      <w:kern w:val="1"/>
      <w:sz w:val="24"/>
      <w:szCs w:val="24"/>
    </w:rPr>
  </w:style>
  <w:style w:type="paragraph" w:styleId="Cabealho">
    <w:name w:val="header"/>
    <w:basedOn w:val="Normal"/>
    <w:link w:val="CabealhoChar"/>
    <w:rsid w:val="009A1832"/>
    <w:pPr>
      <w:suppressLineNumbers/>
      <w:tabs>
        <w:tab w:val="center" w:pos="4818"/>
        <w:tab w:val="right" w:pos="9637"/>
      </w:tabs>
    </w:pPr>
    <w:rPr>
      <w:sz w:val="18"/>
    </w:rPr>
  </w:style>
  <w:style w:type="character" w:customStyle="1" w:styleId="CabealhoChar">
    <w:name w:val="Cabeçalho Char"/>
    <w:basedOn w:val="Fontepargpadro"/>
    <w:link w:val="Cabealho"/>
    <w:rsid w:val="009A1832"/>
    <w:rPr>
      <w:rFonts w:ascii="Arial" w:eastAsia="DejaVu Sans" w:hAnsi="Arial" w:cs="Times New Roman"/>
      <w:kern w:val="1"/>
      <w:sz w:val="18"/>
      <w:szCs w:val="24"/>
    </w:rPr>
  </w:style>
  <w:style w:type="paragraph" w:customStyle="1" w:styleId="Contedodatabela">
    <w:name w:val="Conteúdo da tabela"/>
    <w:basedOn w:val="Normal"/>
    <w:rsid w:val="009A1832"/>
    <w:pPr>
      <w:suppressLineNumbers/>
      <w:jc w:val="both"/>
    </w:pPr>
  </w:style>
  <w:style w:type="paragraph" w:customStyle="1" w:styleId="Categoria">
    <w:name w:val="Categoria"/>
    <w:basedOn w:val="Contedodatabela"/>
    <w:rsid w:val="009A1832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CCCCCC"/>
      <w:spacing w:before="397" w:after="170"/>
      <w:jc w:val="center"/>
    </w:pPr>
    <w:rPr>
      <w:b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2EE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2EE3"/>
    <w:rPr>
      <w:rFonts w:ascii="Tahoma" w:eastAsia="DejaVu Sans" w:hAnsi="Tahoma" w:cs="Tahoma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77835-E3FA-4508-BCF9-C0C3AA92A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Laerte</dc:creator>
  <cp:lastModifiedBy>Laerte</cp:lastModifiedBy>
  <cp:revision>25</cp:revision>
  <cp:lastPrinted>2015-07-20T19:45:00Z</cp:lastPrinted>
  <dcterms:created xsi:type="dcterms:W3CDTF">2019-02-04T23:25:00Z</dcterms:created>
  <dcterms:modified xsi:type="dcterms:W3CDTF">2020-02-12T23:20:00Z</dcterms:modified>
</cp:coreProperties>
</file>